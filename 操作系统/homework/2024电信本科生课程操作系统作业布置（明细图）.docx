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操作系统课程作业习题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教材：操作系统教程（第6版），骆斌、葛季栋、费翔林 著 ，高等教育出版社. 2020-12-01 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操作系统概述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思考题  P33</w:t>
      </w:r>
    </w:p>
    <w:p>
      <w:pPr>
        <w:pStyle w:val="4"/>
        <w:widowControl w:val="0"/>
        <w:numPr>
          <w:ilvl w:val="0"/>
          <w:numId w:val="3"/>
        </w:numPr>
        <w:ind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，（6），（13），（14）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应用题  P34</w:t>
      </w:r>
    </w:p>
    <w:p>
      <w:pPr>
        <w:pStyle w:val="4"/>
        <w:widowControl w:val="0"/>
        <w:numPr>
          <w:ilvl w:val="0"/>
          <w:numId w:val="4"/>
        </w:numPr>
        <w:ind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，（3）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0" distR="0">
            <wp:extent cx="2628900" cy="2211070"/>
            <wp:effectExtent l="0" t="0" r="0" b="0"/>
            <wp:docPr id="1026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Image1"/>
                    <pic:cNvPicPr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211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0" distR="0">
            <wp:extent cx="2628900" cy="2352040"/>
            <wp:effectExtent l="0" t="0" r="0" b="0"/>
            <wp:docPr id="1027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Image1"/>
                    <pic:cNvPicPr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352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处理器管理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思考题  P77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（2），（3），（8），（15）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应用题  P78</w:t>
      </w:r>
    </w:p>
    <w:p>
      <w:pPr>
        <w:pStyle w:val="4"/>
        <w:widowControl w:val="0"/>
        <w:numPr>
          <w:ilvl w:val="0"/>
          <w:numId w:val="6"/>
        </w:numPr>
        <w:ind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，（17），（18）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0" distR="0">
            <wp:extent cx="2628900" cy="1032510"/>
            <wp:effectExtent l="0" t="0" r="0" b="0"/>
            <wp:docPr id="1028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Image1"/>
                    <pic:cNvPicPr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032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0" distR="0">
            <wp:extent cx="2628900" cy="2943225"/>
            <wp:effectExtent l="0" t="0" r="0" b="0"/>
            <wp:docPr id="1029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" name="Image1"/>
                    <pic:cNvPicPr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943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0" distR="0">
            <wp:extent cx="2628900" cy="3346450"/>
            <wp:effectExtent l="0" t="0" r="0" b="0"/>
            <wp:docPr id="1030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" name="Image1"/>
                    <pic:cNvPicPr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334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存储管理</w:t>
      </w:r>
    </w:p>
    <w:p>
      <w:pPr>
        <w:widowControl w:val="0"/>
        <w:numPr>
          <w:ilvl w:val="0"/>
          <w:numId w:val="7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思考题  P113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（2），（4），（14）</w:t>
      </w:r>
    </w:p>
    <w:p>
      <w:pPr>
        <w:widowControl w:val="0"/>
        <w:numPr>
          <w:ilvl w:val="0"/>
          <w:numId w:val="7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应用题  P114</w:t>
      </w:r>
    </w:p>
    <w:p>
      <w:pPr>
        <w:pStyle w:val="4"/>
        <w:widowControl w:val="0"/>
        <w:numPr>
          <w:ilvl w:val="0"/>
          <w:numId w:val="8"/>
        </w:numPr>
        <w:ind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，（16），（20），（21）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0" distR="0">
            <wp:extent cx="2628900" cy="1212850"/>
            <wp:effectExtent l="0" t="0" r="0" b="0"/>
            <wp:docPr id="103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" name="Image1"/>
                    <pic:cNvPicPr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212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0" distR="0">
            <wp:extent cx="2628900" cy="883285"/>
            <wp:effectExtent l="0" t="0" r="0" b="0"/>
            <wp:docPr id="1032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Image1"/>
                    <pic:cNvPicPr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88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0" distR="0">
            <wp:extent cx="2628900" cy="770255"/>
            <wp:effectExtent l="0" t="0" r="0" b="0"/>
            <wp:docPr id="1033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" name="Image1"/>
                    <pic:cNvPicPr/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770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0" distR="0">
            <wp:extent cx="2628900" cy="770890"/>
            <wp:effectExtent l="0" t="0" r="0" b="0"/>
            <wp:docPr id="1034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" name="Image1"/>
                    <pic:cNvPicPr/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771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0" distR="0">
            <wp:extent cx="2628900" cy="929005"/>
            <wp:effectExtent l="0" t="0" r="0" b="0"/>
            <wp:docPr id="1035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" name="Image1"/>
                    <pic:cNvPicPr/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929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设备管理</w:t>
      </w:r>
    </w:p>
    <w:p>
      <w:pPr>
        <w:widowControl w:val="0"/>
        <w:numPr>
          <w:ilvl w:val="0"/>
          <w:numId w:val="9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思考题  P153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（9），（13），（18），（20）</w:t>
      </w:r>
    </w:p>
    <w:p>
      <w:pPr>
        <w:widowControl w:val="0"/>
        <w:numPr>
          <w:ilvl w:val="0"/>
          <w:numId w:val="9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应用题  P154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（15）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0" distR="0">
            <wp:extent cx="2628900" cy="1094105"/>
            <wp:effectExtent l="0" t="0" r="0" b="0"/>
            <wp:docPr id="1036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" name="Image1"/>
                    <pic:cNvPicPr/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09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0" distR="0">
            <wp:extent cx="2628900" cy="786130"/>
            <wp:effectExtent l="0" t="0" r="0" b="0"/>
            <wp:docPr id="1037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" name="Image1"/>
                    <pic:cNvPicPr/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786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0" distR="0">
            <wp:extent cx="2628900" cy="879475"/>
            <wp:effectExtent l="0" t="0" r="0" b="0"/>
            <wp:docPr id="1038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" name="Image1"/>
                    <pic:cNvPicPr/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880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第六章 并发程序设计 </w:t>
      </w:r>
    </w:p>
    <w:p>
      <w:pPr>
        <w:widowControl w:val="0"/>
        <w:numPr>
          <w:ilvl w:val="0"/>
          <w:numId w:val="1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思考题  P240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（2），（17），（18）</w:t>
      </w:r>
    </w:p>
    <w:p>
      <w:pPr>
        <w:widowControl w:val="0"/>
        <w:numPr>
          <w:ilvl w:val="0"/>
          <w:numId w:val="1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应用题  P241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（8），（17），（18），（25），（30）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2628900" cy="1127125"/>
            <wp:effectExtent l="0" t="0" r="0" b="0"/>
            <wp:docPr id="1039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" name="Image1"/>
                    <pic:cNvPicPr/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127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2628900" cy="889635"/>
            <wp:effectExtent l="0" t="0" r="0" b="0"/>
            <wp:docPr id="1040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" name="Image1"/>
                    <pic:cNvPicPr/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889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2628900" cy="770890"/>
            <wp:effectExtent l="0" t="0" r="0" b="0"/>
            <wp:docPr id="104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" name="Image1"/>
                    <pic:cNvPicPr/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77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2628900" cy="859155"/>
            <wp:effectExtent l="0" t="0" r="0" b="0"/>
            <wp:docPr id="1042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" name="Image1"/>
                    <pic:cNvPicPr/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859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2628900" cy="770255"/>
            <wp:effectExtent l="0" t="0" r="0" b="0"/>
            <wp:docPr id="1043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" name="Image1"/>
                    <pic:cNvPicPr/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77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2628900" cy="857885"/>
            <wp:effectExtent l="0" t="0" r="0" b="0"/>
            <wp:docPr id="1044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" name="Image1"/>
                    <pic:cNvPicPr/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858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2628900" cy="906145"/>
            <wp:effectExtent l="0" t="0" r="0" b="0"/>
            <wp:docPr id="1045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" name="Image1"/>
                    <pic:cNvPicPr/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906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0"/>
    <w:multiLevelType w:val="singleLevel"/>
    <w:tmpl w:val="00000000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00000001"/>
    <w:multiLevelType w:val="singleLevel"/>
    <w:tmpl w:val="00000001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00000002"/>
    <w:multiLevelType w:val="singleLevel"/>
    <w:tmpl w:val="00000002"/>
    <w:lvl w:ilvl="0" w:tentative="0">
      <w:start w:val="1"/>
      <w:numFmt w:val="chineseCounting"/>
      <w:suff w:val="space"/>
      <w:lvlText w:val="第%1章"/>
      <w:lvlJc w:val="left"/>
      <w:rPr>
        <w:rFonts w:hint="eastAsia"/>
      </w:rPr>
    </w:lvl>
  </w:abstractNum>
  <w:abstractNum w:abstractNumId="3">
    <w:nsid w:val="00000003"/>
    <w:multiLevelType w:val="singleLevel"/>
    <w:tmpl w:val="00000003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00000004"/>
    <w:multiLevelType w:val="singleLevel"/>
    <w:tmpl w:val="00000004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00000005"/>
    <w:multiLevelType w:val="singleLevel"/>
    <w:tmpl w:val="00000005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00000006"/>
    <w:multiLevelType w:val="multilevel"/>
    <w:tmpl w:val="00000006"/>
    <w:lvl w:ilvl="0" w:tentative="0">
      <w:start w:val="3"/>
      <w:numFmt w:val="decimal"/>
      <w:lvlText w:val="（%1）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00000007"/>
    <w:multiLevelType w:val="multilevel"/>
    <w:tmpl w:val="00000007"/>
    <w:lvl w:ilvl="0" w:tentative="0">
      <w:start w:val="2"/>
      <w:numFmt w:val="decimal"/>
      <w:lvlText w:val="（%1）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00000008"/>
    <w:multiLevelType w:val="multilevel"/>
    <w:tmpl w:val="00000008"/>
    <w:lvl w:ilvl="0" w:tentative="0">
      <w:start w:val="1"/>
      <w:numFmt w:val="decimal"/>
      <w:lvlText w:val="（%1）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00000009"/>
    <w:multiLevelType w:val="multilevel"/>
    <w:tmpl w:val="00000009"/>
    <w:lvl w:ilvl="0" w:tentative="0">
      <w:start w:val="4"/>
      <w:numFmt w:val="decimal"/>
      <w:lvlText w:val="（%1）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7"/>
  </w:num>
  <w:num w:numId="5">
    <w:abstractNumId w:val="1"/>
  </w:num>
  <w:num w:numId="6">
    <w:abstractNumId w:val="8"/>
  </w:num>
  <w:num w:numId="7">
    <w:abstractNumId w:val="3"/>
  </w:num>
  <w:num w:numId="8">
    <w:abstractNumId w:val="9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D24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宋体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uiPriority w:val="0"/>
  </w:style>
  <w:style w:type="table" w:default="1" w:styleId="2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20.jpeg"/><Relationship Id="rId22" Type="http://schemas.openxmlformats.org/officeDocument/2006/relationships/image" Target="media/image19.jpeg"/><Relationship Id="rId21" Type="http://schemas.openxmlformats.org/officeDocument/2006/relationships/image" Target="media/image18.jpeg"/><Relationship Id="rId20" Type="http://schemas.openxmlformats.org/officeDocument/2006/relationships/image" Target="media/image17.jpeg"/><Relationship Id="rId2" Type="http://schemas.openxmlformats.org/officeDocument/2006/relationships/settings" Target="settings.xml"/><Relationship Id="rId19" Type="http://schemas.openxmlformats.org/officeDocument/2006/relationships/image" Target="media/image16.jpeg"/><Relationship Id="rId18" Type="http://schemas.openxmlformats.org/officeDocument/2006/relationships/image" Target="media/image15.jpeg"/><Relationship Id="rId17" Type="http://schemas.openxmlformats.org/officeDocument/2006/relationships/image" Target="media/image14.jpeg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224</Words>
  <Characters>278</Characters>
  <Paragraphs>49</Paragraphs>
  <TotalTime>10</TotalTime>
  <ScaleCrop>false</ScaleCrop>
  <LinksUpToDate>false</LinksUpToDate>
  <CharactersWithSpaces>305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2022-02-27T10:18:00Z</dcterms:created>
  <dc:creator>SHULIU</dc:creator>
  <cp:lastModifiedBy>柳随风</cp:lastModifiedBy>
  <dcterms:modified xsi:type="dcterms:W3CDTF">2022-03-05T12:02:00Z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1AB8D381752A49719547F736D29D8C6C</vt:lpwstr>
  </property>
</Properties>
</file>